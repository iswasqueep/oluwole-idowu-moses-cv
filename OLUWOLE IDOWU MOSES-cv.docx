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E597" w14:textId="77777777" w:rsidR="00E74A45" w:rsidRDefault="00E74A45" w:rsidP="00E74A45">
      <w:pPr>
        <w:ind w:left="1440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OLUWOLE IDOWU MOSES</w:t>
      </w:r>
    </w:p>
    <w:p w14:paraId="7E9DAF36" w14:textId="77777777" w:rsidR="00E74A45" w:rsidRDefault="00E74A45" w:rsidP="00E74A45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1 Austin </w:t>
      </w:r>
      <w:proofErr w:type="spellStart"/>
      <w:r>
        <w:rPr>
          <w:rFonts w:ascii="Times New Roman" w:hAnsi="Times New Roman" w:cs="Times New Roman"/>
        </w:rPr>
        <w:t>Obasuki</w:t>
      </w:r>
      <w:proofErr w:type="spellEnd"/>
      <w:r>
        <w:rPr>
          <w:rFonts w:ascii="Times New Roman" w:hAnsi="Times New Roman" w:cs="Times New Roman"/>
        </w:rPr>
        <w:t xml:space="preserve"> Street, off </w:t>
      </w:r>
      <w:proofErr w:type="spellStart"/>
      <w:r>
        <w:rPr>
          <w:rFonts w:ascii="Times New Roman" w:hAnsi="Times New Roman" w:cs="Times New Roman"/>
        </w:rPr>
        <w:t>Laspotech</w:t>
      </w:r>
      <w:proofErr w:type="spellEnd"/>
      <w:r>
        <w:rPr>
          <w:rFonts w:ascii="Times New Roman" w:hAnsi="Times New Roman" w:cs="Times New Roman"/>
        </w:rPr>
        <w:t xml:space="preserve"> first gate Ikorodu Lagos.</w:t>
      </w:r>
    </w:p>
    <w:p w14:paraId="0257B743" w14:textId="77777777" w:rsidR="00E74A45" w:rsidRDefault="00E74A45" w:rsidP="00E74A45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moses.oluwole28@gmail.com</w:t>
      </w:r>
    </w:p>
    <w:p w14:paraId="7A1E3691" w14:textId="77777777" w:rsidR="00E74A45" w:rsidRDefault="00E74A45" w:rsidP="00E74A45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NO: 08134828278, 08129308553</w:t>
      </w:r>
    </w:p>
    <w:p w14:paraId="74203F7A" w14:textId="77777777" w:rsidR="00E74A45" w:rsidRDefault="00E74A45" w:rsidP="00E74A45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>OBJECTIVES: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Creating a positive value through innovation, implementation    as well as using the skills acquired to achieve organization allows for</w:t>
      </w:r>
    </w:p>
    <w:p w14:paraId="14302455" w14:textId="33F1DA1E" w:rsidR="00E74A45" w:rsidRDefault="00E74A45" w:rsidP="00E74A45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4B741CA" wp14:editId="51794250">
                <wp:simplePos x="0" y="0"/>
                <wp:positionH relativeFrom="page">
                  <wp:posOffset>95250</wp:posOffset>
                </wp:positionH>
                <wp:positionV relativeFrom="paragraph">
                  <wp:posOffset>195580</wp:posOffset>
                </wp:positionV>
                <wp:extent cx="7400925" cy="57150"/>
                <wp:effectExtent l="9525" t="12700" r="9525" b="63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00925" cy="57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56831" id="Straight Connector 2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7.5pt,15.4pt" to="590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" strokecolor="#4472c4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36"/>
        </w:rPr>
        <w:t>development.</w:t>
      </w:r>
    </w:p>
    <w:p w14:paraId="15EE91D8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7C5DD173" w14:textId="77777777" w:rsidR="00E74A45" w:rsidRDefault="00E74A45" w:rsidP="00E74A45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>PERSONAL DATA</w:t>
      </w:r>
      <w:r>
        <w:rPr>
          <w:rFonts w:ascii="Times New Roman" w:hAnsi="Times New Roman" w:cs="Times New Roman"/>
          <w:sz w:val="24"/>
          <w:szCs w:val="36"/>
        </w:rPr>
        <w:t xml:space="preserve">   </w:t>
      </w:r>
      <w:r>
        <w:rPr>
          <w:rFonts w:ascii="Times New Roman" w:hAnsi="Times New Roman" w:cs="Times New Roman"/>
          <w:sz w:val="24"/>
          <w:szCs w:val="36"/>
        </w:rPr>
        <w:tab/>
        <w:t>Date of Birth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August 23 1992</w:t>
      </w:r>
    </w:p>
    <w:p w14:paraId="36391BA5" w14:textId="77777777" w:rsidR="00E74A45" w:rsidRDefault="00E74A45" w:rsidP="00E74A45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Nationality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Nigerian</w:t>
      </w:r>
    </w:p>
    <w:p w14:paraId="47E64DF3" w14:textId="7C941A30" w:rsidR="00E74A45" w:rsidRDefault="00E74A45" w:rsidP="00E74A45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563D060" wp14:editId="0BB36771">
                <wp:simplePos x="0" y="0"/>
                <wp:positionH relativeFrom="page">
                  <wp:posOffset>85725</wp:posOffset>
                </wp:positionH>
                <wp:positionV relativeFrom="paragraph">
                  <wp:posOffset>383540</wp:posOffset>
                </wp:positionV>
                <wp:extent cx="7400925" cy="57150"/>
                <wp:effectExtent l="952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00925" cy="57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73A99" id="Straight Connector 1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6.75pt,30.2pt" to="589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" strokecolor="#4472c4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Marital Status</w:t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>Single</w:t>
      </w:r>
    </w:p>
    <w:p w14:paraId="69494847" w14:textId="77777777" w:rsidR="00E74A45" w:rsidRDefault="00E74A45" w:rsidP="00E74A45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14:paraId="3B66C64D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&amp; ABILITIES</w:t>
      </w:r>
      <w:r>
        <w:rPr>
          <w:rFonts w:ascii="Times New Roman" w:hAnsi="Times New Roman" w:cs="Times New Roman"/>
        </w:rPr>
        <w:tab/>
      </w:r>
    </w:p>
    <w:p w14:paraId="70D25122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In-depth knowledge of Windows Environments.</w:t>
      </w:r>
    </w:p>
    <w:p w14:paraId="4F7F8B66" w14:textId="77777777" w:rsidR="00E74A45" w:rsidRPr="00A94113" w:rsidRDefault="00E74A45" w:rsidP="00E74A45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</w:rPr>
        <w:t>Active listening skills.</w:t>
      </w:r>
    </w:p>
    <w:p w14:paraId="6B13A03E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</w:rPr>
        <w:t>In-depth knowledge of teleconferencing and EXCO meeting room setup</w:t>
      </w:r>
    </w:p>
    <w:p w14:paraId="6AF762B5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Knowledgeable on Microsoft Office 365 and Exchange online services.</w:t>
      </w:r>
    </w:p>
    <w:p w14:paraId="2F92A115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adapt and learn new technology</w:t>
      </w:r>
    </w:p>
    <w:p w14:paraId="273A68B0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technical, diagnostic, research and troubleshooting skills.</w:t>
      </w:r>
    </w:p>
    <w:p w14:paraId="06CEFB69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Knowledgeable in Computer Repair</w:t>
      </w:r>
    </w:p>
    <w:p w14:paraId="4D8FABF5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Knowledge of Windows and Linux Environments.</w:t>
      </w:r>
    </w:p>
    <w:p w14:paraId="1BC4B46B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Advanced Microsoft Excel and word processing.</w:t>
      </w:r>
    </w:p>
    <w:p w14:paraId="644A1B40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customer service skills.</w:t>
      </w:r>
    </w:p>
    <w:p w14:paraId="0A0450CD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Verbal and Written Communication skills in English language.</w:t>
      </w:r>
    </w:p>
    <w:p w14:paraId="629C8730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well independently and as part of a team player.</w:t>
      </w:r>
    </w:p>
    <w:p w14:paraId="29FB178D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 knowledge of SQL and Oracle.</w:t>
      </w:r>
    </w:p>
    <w:p w14:paraId="20C35145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numerical, analytical, leadership and communication skills</w:t>
      </w:r>
    </w:p>
    <w:p w14:paraId="00117DC4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in modern web development using php, JavaScript HTML, CSS and Laravel, C#, Java, servlet, </w:t>
      </w:r>
      <w:proofErr w:type="spellStart"/>
      <w:r>
        <w:rPr>
          <w:rFonts w:ascii="Times New Roman" w:hAnsi="Times New Roman" w:cs="Times New Roman"/>
        </w:rPr>
        <w:t>jsp</w:t>
      </w:r>
      <w:proofErr w:type="spellEnd"/>
      <w:r>
        <w:rPr>
          <w:rFonts w:ascii="Times New Roman" w:hAnsi="Times New Roman" w:cs="Times New Roman"/>
        </w:rPr>
        <w:t>.</w:t>
      </w:r>
    </w:p>
    <w:p w14:paraId="3A12766F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on unit testing.</w:t>
      </w:r>
    </w:p>
    <w:p w14:paraId="71565CEF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Result-oriented, target driven and able to take responsibilities</w:t>
      </w:r>
    </w:p>
    <w:p w14:paraId="193837C9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with little or no supervision.</w:t>
      </w:r>
    </w:p>
    <w:p w14:paraId="1CC0D058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report writing skills</w:t>
      </w:r>
    </w:p>
    <w:p w14:paraId="2C058DE5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Ability to work independently and as a team player.</w:t>
      </w:r>
    </w:p>
    <w:p w14:paraId="6C21606E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Adaptation and self-motivation</w:t>
      </w:r>
    </w:p>
    <w:p w14:paraId="577D5EC9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on window server</w:t>
      </w:r>
    </w:p>
    <w:p w14:paraId="7FAA248D" w14:textId="77777777" w:rsidR="00E74A45" w:rsidRDefault="00E74A45" w:rsidP="00E74A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graphics designing</w:t>
      </w:r>
    </w:p>
    <w:p w14:paraId="3D4925C4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3A3AA373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STRENGTH</w:t>
      </w:r>
    </w:p>
    <w:p w14:paraId="769D450C" w14:textId="77777777" w:rsidR="00E74A45" w:rsidRDefault="00E74A45" w:rsidP="00E74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driven and self -motivation</w:t>
      </w:r>
    </w:p>
    <w:p w14:paraId="0A6EC823" w14:textId="77777777" w:rsidR="00E74A45" w:rsidRDefault="00E74A45" w:rsidP="00E74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Enthusiasm, committed and motivation</w:t>
      </w:r>
    </w:p>
    <w:p w14:paraId="5700940C" w14:textId="77777777" w:rsidR="00E74A45" w:rsidRDefault="00E74A45" w:rsidP="00E74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Assertiveness </w:t>
      </w:r>
    </w:p>
    <w:p w14:paraId="4C3C6614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Experience and Certificate</w:t>
      </w:r>
    </w:p>
    <w:p w14:paraId="4424DF50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5597D5EE" w14:textId="0B391305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Stanbic </w:t>
      </w:r>
      <w:proofErr w:type="spellStart"/>
      <w:r>
        <w:rPr>
          <w:rFonts w:ascii="Times New Roman" w:hAnsi="Times New Roman" w:cs="Times New Roman"/>
          <w:b/>
        </w:rPr>
        <w:t>Ibtc</w:t>
      </w:r>
      <w:proofErr w:type="spellEnd"/>
      <w:r>
        <w:rPr>
          <w:rFonts w:ascii="Times New Roman" w:hAnsi="Times New Roman" w:cs="Times New Roman"/>
          <w:b/>
        </w:rPr>
        <w:t xml:space="preserve"> Bank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 March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- till date</w:t>
      </w:r>
    </w:p>
    <w:p w14:paraId="3CF6EB72" w14:textId="77777777" w:rsidR="00E74A45" w:rsidRPr="00B6658E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Position: IT Support Officer.</w:t>
      </w:r>
    </w:p>
    <w:p w14:paraId="67B3420A" w14:textId="77777777" w:rsidR="00E74A45" w:rsidRPr="00A94113" w:rsidRDefault="00E74A45" w:rsidP="00E74A4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Responsibilities</w:t>
      </w:r>
    </w:p>
    <w:p w14:paraId="62F95A5D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Providing a first and second level IT support in Stanbic </w:t>
      </w:r>
      <w:proofErr w:type="spellStart"/>
      <w:r>
        <w:rPr>
          <w:rFonts w:ascii="Times New Roman" w:hAnsi="Times New Roman" w:cs="Times New Roman"/>
        </w:rPr>
        <w:t>Ibtc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Bank(</w:t>
      </w:r>
      <w:proofErr w:type="gramEnd"/>
      <w:r>
        <w:rPr>
          <w:rFonts w:ascii="Times New Roman" w:hAnsi="Times New Roman" w:cs="Times New Roman"/>
        </w:rPr>
        <w:t>Standard Bank Group).</w:t>
      </w:r>
    </w:p>
    <w:p w14:paraId="130C8EBC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Offering a professional support to all Microsoft accesses and Applications issues.</w:t>
      </w:r>
    </w:p>
    <w:p w14:paraId="63CC79D1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of a network NAC issue on </w:t>
      </w:r>
      <w:proofErr w:type="spellStart"/>
      <w:r>
        <w:rPr>
          <w:rFonts w:ascii="Times New Roman" w:hAnsi="Times New Roman" w:cs="Times New Roman"/>
        </w:rPr>
        <w:t>PortNox</w:t>
      </w:r>
      <w:proofErr w:type="spellEnd"/>
      <w:r>
        <w:rPr>
          <w:rFonts w:ascii="Times New Roman" w:hAnsi="Times New Roman" w:cs="Times New Roman"/>
        </w:rPr>
        <w:t xml:space="preserve"> and ensuring all systems are complaint.</w:t>
      </w:r>
    </w:p>
    <w:p w14:paraId="366A379E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and mapping a new system to the company </w:t>
      </w:r>
      <w:proofErr w:type="gramStart"/>
      <w:r>
        <w:rPr>
          <w:rFonts w:ascii="Times New Roman" w:hAnsi="Times New Roman" w:cs="Times New Roman"/>
        </w:rPr>
        <w:t>AD(</w:t>
      </w:r>
      <w:proofErr w:type="gramEnd"/>
      <w:r>
        <w:rPr>
          <w:rFonts w:ascii="Times New Roman" w:hAnsi="Times New Roman" w:cs="Times New Roman"/>
        </w:rPr>
        <w:t xml:space="preserve">Active Directory) on </w:t>
      </w:r>
      <w:proofErr w:type="spellStart"/>
      <w:r>
        <w:rPr>
          <w:rFonts w:ascii="Times New Roman" w:hAnsi="Times New Roman" w:cs="Times New Roman"/>
        </w:rPr>
        <w:t>QstarServer</w:t>
      </w:r>
      <w:proofErr w:type="spellEnd"/>
      <w:r>
        <w:rPr>
          <w:rFonts w:ascii="Times New Roman" w:hAnsi="Times New Roman" w:cs="Times New Roman"/>
        </w:rPr>
        <w:t xml:space="preserve"> ADMIN.</w:t>
      </w:r>
    </w:p>
    <w:p w14:paraId="23E4896F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</w:t>
      </w:r>
      <w:proofErr w:type="gramStart"/>
      <w:r>
        <w:rPr>
          <w:rFonts w:ascii="Times New Roman" w:hAnsi="Times New Roman" w:cs="Times New Roman"/>
        </w:rPr>
        <w:t>SCCM  on</w:t>
      </w:r>
      <w:proofErr w:type="gramEnd"/>
      <w:r>
        <w:rPr>
          <w:rFonts w:ascii="Times New Roman" w:hAnsi="Times New Roman" w:cs="Times New Roman"/>
        </w:rPr>
        <w:t xml:space="preserve"> user PC to enhance Microsoft patches update.</w:t>
      </w:r>
    </w:p>
    <w:p w14:paraId="1179236B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of </w:t>
      </w:r>
      <w:proofErr w:type="spellStart"/>
      <w:r>
        <w:rPr>
          <w:rFonts w:ascii="Times New Roman" w:hAnsi="Times New Roman" w:cs="Times New Roman"/>
        </w:rPr>
        <w:t>gpupdate</w:t>
      </w:r>
      <w:proofErr w:type="spellEnd"/>
      <w:r>
        <w:rPr>
          <w:rFonts w:ascii="Times New Roman" w:hAnsi="Times New Roman" w:cs="Times New Roman"/>
        </w:rPr>
        <w:t xml:space="preserve"> on the client PC.</w:t>
      </w:r>
    </w:p>
    <w:p w14:paraId="6F508D45" w14:textId="77777777" w:rsidR="00E74A45" w:rsidRPr="00F96B1F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Periodic archiving of the user’s email on the cloud for backup and quick file recovery.</w:t>
      </w:r>
    </w:p>
    <w:p w14:paraId="00488243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Attending to the Chief Executive, Executive Director, Managing director and Stanbic </w:t>
      </w:r>
      <w:proofErr w:type="spellStart"/>
      <w:r>
        <w:rPr>
          <w:rFonts w:ascii="Times New Roman" w:hAnsi="Times New Roman" w:cs="Times New Roman"/>
        </w:rPr>
        <w:t>Ibtc</w:t>
      </w:r>
      <w:proofErr w:type="spellEnd"/>
      <w:r>
        <w:rPr>
          <w:rFonts w:ascii="Times New Roman" w:hAnsi="Times New Roman" w:cs="Times New Roman"/>
        </w:rPr>
        <w:t xml:space="preserve"> staff hardware and software issues.</w:t>
      </w:r>
    </w:p>
    <w:p w14:paraId="78B9F0EB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sure that all staff have all their working tools up and running.</w:t>
      </w:r>
    </w:p>
    <w:p w14:paraId="105C6A80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Degrading and requesting a new system to the Bank user.</w:t>
      </w:r>
    </w:p>
    <w:p w14:paraId="446E6D6B" w14:textId="77777777" w:rsidR="00E74A45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JIRA software for project management</w:t>
      </w:r>
    </w:p>
    <w:p w14:paraId="5B686F32" w14:textId="77777777" w:rsidR="00E74A45" w:rsidRPr="00E7272D" w:rsidRDefault="00E74A45" w:rsidP="00E74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 the staff systems for smooth operation.</w:t>
      </w:r>
      <w:r w:rsidRPr="00E7272D">
        <w:rPr>
          <w:rFonts w:ascii="Times New Roman" w:hAnsi="Times New Roman" w:cs="Times New Roman"/>
        </w:rPr>
        <w:t xml:space="preserve"> </w:t>
      </w:r>
    </w:p>
    <w:p w14:paraId="507EBC63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Take ownership of customer issues reported and see problems through to resolution. </w:t>
      </w:r>
    </w:p>
    <w:p w14:paraId="290DF909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Demonstrated a high level of professionalism and customer service skills. </w:t>
      </w:r>
    </w:p>
    <w:p w14:paraId="1817844C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Provided technical assistance and support to customers via various channels (phone, email, chat). </w:t>
      </w:r>
    </w:p>
    <w:p w14:paraId="593B09A9" w14:textId="3CBBD73B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Remote technical support for clients with the use of DFM, </w:t>
      </w:r>
      <w:r w:rsidR="006B696D">
        <w:rPr>
          <w:rFonts w:ascii="Times New Roman" w:hAnsi="Times New Roman" w:cs="Times New Roman"/>
        </w:rPr>
        <w:t>RDP</w:t>
      </w:r>
      <w:r w:rsidRPr="00E7272D">
        <w:rPr>
          <w:rFonts w:ascii="Times New Roman" w:hAnsi="Times New Roman" w:cs="Times New Roman"/>
        </w:rPr>
        <w:t xml:space="preserve">, Quick Assist, Teams and </w:t>
      </w:r>
      <w:proofErr w:type="spellStart"/>
      <w:r w:rsidRPr="00E7272D">
        <w:rPr>
          <w:rFonts w:ascii="Times New Roman" w:hAnsi="Times New Roman" w:cs="Times New Roman"/>
        </w:rPr>
        <w:t>AnyDesk</w:t>
      </w:r>
      <w:proofErr w:type="spellEnd"/>
      <w:r w:rsidRPr="00E7272D">
        <w:rPr>
          <w:rFonts w:ascii="Times New Roman" w:hAnsi="Times New Roman" w:cs="Times New Roman"/>
        </w:rPr>
        <w:t xml:space="preserve">. </w:t>
      </w:r>
    </w:p>
    <w:p w14:paraId="48EE7F1F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Troubleshoot Azure AD Connect synchronization issues between active directory and Microsoft 365 (Cloud). </w:t>
      </w:r>
    </w:p>
    <w:p w14:paraId="008FA33B" w14:textId="17B923E9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365 application deployment for clients across Windows and MAC. </w:t>
      </w:r>
    </w:p>
    <w:p w14:paraId="2175AF2E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Diagnose and troubleshoot technical issues, including account setup, Office 365 subscription purchase. </w:t>
      </w:r>
    </w:p>
    <w:p w14:paraId="3ACE39A6" w14:textId="77777777" w:rsidR="00E74A45" w:rsidRPr="00187A36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Follow up with clients to ensure their software are fully functional after troubleshooting. </w:t>
      </w:r>
    </w:p>
    <w:p w14:paraId="148674A7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Follow standard procedures for proper escalation of unresolved issues to the appropriate internal teams. </w:t>
      </w:r>
    </w:p>
    <w:p w14:paraId="0535F6A6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Collaborated with development and quality assurance teams to communicate and resolve product issues. </w:t>
      </w:r>
    </w:p>
    <w:p w14:paraId="0243F8D4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Effectively managed and escalated complex issues to higher-level support or development teams. </w:t>
      </w:r>
    </w:p>
    <w:p w14:paraId="04AD8B2D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Follow the SLA for issues with respect to the severity while consistently meeting or exceeded key performance indicators (KPIs) such as customer satisfaction scores, and first-call resolution rates. </w:t>
      </w:r>
    </w:p>
    <w:p w14:paraId="10C0ECA2" w14:textId="77777777" w:rsidR="00E74A45" w:rsidRPr="00E7272D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Conducted product training sessions for both internal teams and customers. </w:t>
      </w:r>
    </w:p>
    <w:p w14:paraId="5442BE8F" w14:textId="49C0B220" w:rsidR="00E74A45" w:rsidRDefault="00E74A45" w:rsidP="00E74A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7272D">
        <w:rPr>
          <w:rFonts w:ascii="Times New Roman" w:hAnsi="Times New Roman" w:cs="Times New Roman"/>
        </w:rPr>
        <w:t xml:space="preserve">Trained and monitor new engineers on support procedures. </w:t>
      </w:r>
    </w:p>
    <w:p w14:paraId="007E5E4E" w14:textId="2AB7FBA1" w:rsidR="00E74A45" w:rsidRDefault="00E74A45" w:rsidP="00E74A45">
      <w:pPr>
        <w:rPr>
          <w:rFonts w:ascii="Times New Roman" w:hAnsi="Times New Roman" w:cs="Times New Roman"/>
        </w:rPr>
      </w:pPr>
    </w:p>
    <w:p w14:paraId="6F3D2521" w14:textId="77777777" w:rsidR="00E74A45" w:rsidRPr="00E74A45" w:rsidRDefault="00E74A45" w:rsidP="00E74A45">
      <w:pPr>
        <w:rPr>
          <w:rFonts w:ascii="Times New Roman" w:hAnsi="Times New Roman" w:cs="Times New Roman"/>
        </w:rPr>
      </w:pPr>
    </w:p>
    <w:p w14:paraId="1F955BFD" w14:textId="77777777" w:rsidR="00E74A45" w:rsidRDefault="00E74A45" w:rsidP="00E74A45">
      <w:pPr>
        <w:spacing w:line="240" w:lineRule="auto"/>
        <w:rPr>
          <w:rFonts w:ascii="Times New Roman" w:hAnsi="Times New Roman" w:cs="Times New Roman"/>
          <w:b/>
        </w:rPr>
      </w:pPr>
    </w:p>
    <w:p w14:paraId="1F29F4D4" w14:textId="6249F173" w:rsidR="00E74A45" w:rsidRDefault="00E74A45" w:rsidP="00E74A45">
      <w:pPr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lastRenderedPageBreak/>
        <w:t>STANBIC IBTC</w:t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</w:r>
      <w:r>
        <w:rPr>
          <w:rFonts w:ascii="Baskerville Old Face" w:hAnsi="Baskerville Old Face"/>
          <w:b/>
          <w:sz w:val="24"/>
        </w:rPr>
        <w:tab/>
        <w:t xml:space="preserve">2019 – </w:t>
      </w:r>
      <w:r>
        <w:rPr>
          <w:rFonts w:hAnsi="Baskerville Old Face"/>
          <w:b/>
          <w:sz w:val="24"/>
        </w:rPr>
        <w:t>June 19 2021</w:t>
      </w:r>
    </w:p>
    <w:p w14:paraId="164AA47A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Baskerville Old Face" w:hAnsi="Baskerville Old Face"/>
          <w:sz w:val="24"/>
        </w:rPr>
        <w:t>Position:</w:t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</w:r>
      <w:r>
        <w:rPr>
          <w:rFonts w:ascii="Baskerville Old Face" w:hAnsi="Baskerville Old Face"/>
          <w:sz w:val="24"/>
        </w:rPr>
        <w:tab/>
        <w:t>Trade Officer/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Fx</w:t>
      </w:r>
      <w:proofErr w:type="spellEnd"/>
      <w:r>
        <w:rPr>
          <w:rFonts w:ascii="Times New Roman" w:hAnsi="Times New Roman" w:cs="Times New Roman"/>
        </w:rPr>
        <w:t xml:space="preserve"> trade Front-End Officer</w:t>
      </w:r>
      <w:r>
        <w:rPr>
          <w:rFonts w:ascii="Baskerville Old Face" w:hAnsi="Baskerville Old Face"/>
          <w:sz w:val="24"/>
        </w:rPr>
        <w:t>.</w:t>
      </w:r>
    </w:p>
    <w:p w14:paraId="48948FF2" w14:textId="77777777" w:rsidR="00E74A45" w:rsidRDefault="00E74A45" w:rsidP="00E74A45">
      <w:pPr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Duties and responsibilities</w:t>
      </w:r>
    </w:p>
    <w:p w14:paraId="06631687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Attending to customer’s trade related request and other customer’s enquiries over the mail.</w:t>
      </w:r>
    </w:p>
    <w:p w14:paraId="2263E3D4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Providing a swift response to customer’s enquiries or channeling the request to the appropriate team for dealing.</w:t>
      </w:r>
    </w:p>
    <w:p w14:paraId="6D280AFD" w14:textId="767597AC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 xml:space="preserve">Sending trade obligations report to </w:t>
      </w:r>
      <w:r>
        <w:rPr>
          <w:rFonts w:ascii="Baskerville Old Face" w:hAnsi="Baskerville Old Face"/>
          <w:sz w:val="24"/>
        </w:rPr>
        <w:t>customers</w:t>
      </w:r>
      <w:r>
        <w:rPr>
          <w:rFonts w:ascii="Baskerville Old Face" w:hAnsi="Baskerville Old Face"/>
          <w:sz w:val="24"/>
        </w:rPr>
        <w:t xml:space="preserve"> on weekly basis.</w:t>
      </w:r>
    </w:p>
    <w:p w14:paraId="343A76FC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Validating customer’s instructions for FX (Foreign Exchange) purchase.</w:t>
      </w:r>
    </w:p>
    <w:p w14:paraId="41F36AC1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Channeling customer’s instructions to global market for FX purchase.</w:t>
      </w:r>
    </w:p>
    <w:p w14:paraId="32533359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Validating customer’s instructions for form M processing.</w:t>
      </w:r>
    </w:p>
    <w:p w14:paraId="3CE5B0E1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Processing form M based on customer’s instruction on Nigeria single window trade portal.</w:t>
      </w:r>
    </w:p>
    <w:p w14:paraId="52BF6F85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Generating a draft form M for customer, so as to allow them check and correct what has been filled online before submitting on the portal.</w:t>
      </w:r>
    </w:p>
    <w:p w14:paraId="15261B9C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Giving update on customer’s form M status.</w:t>
      </w:r>
    </w:p>
    <w:p w14:paraId="71FDDE6D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Sending a follow up mail to NCS to fast track the registration of customer’s form M.</w:t>
      </w:r>
    </w:p>
    <w:p w14:paraId="334AE2A0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Sending NCS registered form M to the customer.</w:t>
      </w:r>
    </w:p>
    <w:p w14:paraId="5AE4E4AC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Validating of customer’s instruction for PAAR (shipping) processing.</w:t>
      </w:r>
    </w:p>
    <w:p w14:paraId="1A257E71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 xml:space="preserve">Filling of PAAR on behalf of </w:t>
      </w:r>
      <w:proofErr w:type="gramStart"/>
      <w:r>
        <w:rPr>
          <w:rFonts w:ascii="Baskerville Old Face" w:hAnsi="Baskerville Old Face"/>
          <w:sz w:val="24"/>
        </w:rPr>
        <w:t>customer’s</w:t>
      </w:r>
      <w:proofErr w:type="gramEnd"/>
      <w:r>
        <w:rPr>
          <w:rFonts w:ascii="Baskerville Old Face" w:hAnsi="Baskerville Old Face"/>
          <w:sz w:val="24"/>
        </w:rPr>
        <w:t xml:space="preserve"> on Nigeria single window trade portal.</w:t>
      </w:r>
    </w:p>
    <w:p w14:paraId="2B70745E" w14:textId="77777777" w:rsidR="00E74A45" w:rsidRDefault="00E74A45" w:rsidP="00E74A45">
      <w:pPr>
        <w:pStyle w:val="ListParagraph"/>
        <w:numPr>
          <w:ilvl w:val="0"/>
          <w:numId w:val="2"/>
        </w:numPr>
        <w:spacing w:after="200" w:line="276" w:lineRule="auto"/>
        <w:ind w:left="720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sz w:val="24"/>
        </w:rPr>
        <w:t>Sending NCS issued PAAR to the customer</w:t>
      </w:r>
    </w:p>
    <w:p w14:paraId="142D0049" w14:textId="77777777" w:rsidR="00E74A45" w:rsidRPr="00297AED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1D70A499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673E47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SB Telecoms and Device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August 2016 - 2017</w:t>
      </w:r>
    </w:p>
    <w:p w14:paraId="64CCE236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Position:Trainee</w:t>
      </w:r>
      <w:proofErr w:type="spellEnd"/>
      <w:proofErr w:type="gramEnd"/>
      <w:r>
        <w:rPr>
          <w:rFonts w:ascii="Times New Roman" w:hAnsi="Times New Roman" w:cs="Times New Roman"/>
        </w:rPr>
        <w:t xml:space="preserve"> Programmer</w:t>
      </w:r>
      <w:r>
        <w:rPr>
          <w:rFonts w:ascii="Times New Roman" w:hAnsi="Times New Roman" w:cs="Times New Roman"/>
        </w:rPr>
        <w:tab/>
      </w:r>
    </w:p>
    <w:p w14:paraId="230F2934" w14:textId="77777777" w:rsidR="00E74A45" w:rsidRPr="00B400B0" w:rsidRDefault="00E74A45" w:rsidP="00E74A45">
      <w:pPr>
        <w:spacing w:line="240" w:lineRule="auto"/>
        <w:rPr>
          <w:rFonts w:ascii="Times New Roman" w:hAnsi="Times New Roman" w:cs="Times New Roman"/>
          <w:b/>
          <w:bCs/>
        </w:rPr>
      </w:pPr>
      <w:r w:rsidRPr="00B400B0">
        <w:rPr>
          <w:rFonts w:ascii="Times New Roman" w:hAnsi="Times New Roman" w:cs="Times New Roman"/>
          <w:b/>
          <w:bCs/>
        </w:rPr>
        <w:t>Responsibilities</w:t>
      </w:r>
    </w:p>
    <w:p w14:paraId="17AC85D6" w14:textId="77777777" w:rsidR="00E74A45" w:rsidRDefault="00E74A45" w:rsidP="00E74A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Designing a canteen management solution with </w:t>
      </w:r>
      <w:proofErr w:type="spellStart"/>
      <w:r>
        <w:rPr>
          <w:rFonts w:ascii="Times New Roman" w:hAnsi="Times New Roman" w:cs="Times New Roman"/>
        </w:rPr>
        <w:t>co developer</w:t>
      </w:r>
      <w:proofErr w:type="spellEnd"/>
      <w:r>
        <w:rPr>
          <w:rFonts w:ascii="Times New Roman" w:hAnsi="Times New Roman" w:cs="Times New Roman"/>
        </w:rPr>
        <w:t xml:space="preserve"> to solve a major clients canteen management problem.</w:t>
      </w:r>
    </w:p>
    <w:p w14:paraId="50972354" w14:textId="77777777" w:rsidR="00E74A45" w:rsidRDefault="00E74A45" w:rsidP="00E74A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with the programming team to design a workable process for the client and the company.</w:t>
      </w:r>
    </w:p>
    <w:p w14:paraId="51333D62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 Science Nigeria Plc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January 2014 – January 2015</w:t>
      </w:r>
    </w:p>
    <w:p w14:paraId="35C6B9B6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IT support Technician</w:t>
      </w:r>
    </w:p>
    <w:p w14:paraId="23CF3E2E" w14:textId="77777777" w:rsidR="00E74A45" w:rsidRPr="00B400B0" w:rsidRDefault="00E74A45" w:rsidP="00E74A45">
      <w:pPr>
        <w:spacing w:line="240" w:lineRule="auto"/>
        <w:rPr>
          <w:rFonts w:ascii="Times New Roman" w:hAnsi="Times New Roman" w:cs="Times New Roman"/>
          <w:b/>
          <w:bCs/>
        </w:rPr>
      </w:pPr>
      <w:r w:rsidRPr="00B400B0">
        <w:rPr>
          <w:rFonts w:ascii="Times New Roman" w:hAnsi="Times New Roman" w:cs="Times New Roman"/>
          <w:b/>
          <w:bCs/>
        </w:rPr>
        <w:t>Responsibilities</w:t>
      </w:r>
    </w:p>
    <w:p w14:paraId="609133FD" w14:textId="77777777" w:rsidR="00E74A45" w:rsidRDefault="00E74A45" w:rsidP="00E74A4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up a server room with a co-networker for </w:t>
      </w:r>
      <w:proofErr w:type="spellStart"/>
      <w:r>
        <w:rPr>
          <w:rFonts w:ascii="Times New Roman" w:hAnsi="Times New Roman" w:cs="Times New Roman"/>
        </w:rPr>
        <w:t>waec</w:t>
      </w:r>
      <w:proofErr w:type="spellEnd"/>
      <w:r>
        <w:rPr>
          <w:rFonts w:ascii="Times New Roman" w:hAnsi="Times New Roman" w:cs="Times New Roman"/>
        </w:rPr>
        <w:t xml:space="preserve"> e-marking exercise.</w:t>
      </w:r>
    </w:p>
    <w:p w14:paraId="3D84637A" w14:textId="77777777" w:rsidR="00E74A45" w:rsidRDefault="00E74A45" w:rsidP="00E74A4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the DRS OMR scanning machine in </w:t>
      </w:r>
      <w:proofErr w:type="spellStart"/>
      <w:r>
        <w:rPr>
          <w:rFonts w:ascii="Times New Roman" w:hAnsi="Times New Roman" w:cs="Times New Roman"/>
        </w:rPr>
        <w:t>waec</w:t>
      </w:r>
      <w:proofErr w:type="spellEnd"/>
      <w:r>
        <w:rPr>
          <w:rFonts w:ascii="Times New Roman" w:hAnsi="Times New Roman" w:cs="Times New Roman"/>
        </w:rPr>
        <w:t xml:space="preserve"> office for smooth running.</w:t>
      </w:r>
    </w:p>
    <w:p w14:paraId="1AE90EBF" w14:textId="2A6BDDE2" w:rsidR="00E74A45" w:rsidRDefault="00E74A45" w:rsidP="00E74A4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the faulty part of the system for quick fix.</w:t>
      </w:r>
    </w:p>
    <w:p w14:paraId="072C01EB" w14:textId="77777777" w:rsidR="00E74A45" w:rsidRDefault="00E74A45" w:rsidP="00E74A45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79E77D8A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40C81443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INSTITUTION ATTENDED WITH DATE</w:t>
      </w:r>
    </w:p>
    <w:p w14:paraId="56BE355D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UNIVERSITY OF IBADAN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2018</w:t>
      </w:r>
    </w:p>
    <w:p w14:paraId="5A12279F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B.sc.</w:t>
      </w:r>
      <w:proofErr w:type="spellEnd"/>
      <w:r>
        <w:rPr>
          <w:rFonts w:ascii="Times New Roman" w:hAnsi="Times New Roman" w:cs="Times New Roman"/>
        </w:rPr>
        <w:t xml:space="preserve"> Computer Science (Second Class Lower)</w:t>
      </w:r>
    </w:p>
    <w:p w14:paraId="0586DBC0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MOSHOOD ABIOLA POLYTECHNIC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2013</w:t>
      </w:r>
    </w:p>
    <w:p w14:paraId="21A91830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 Computer Science (Upper Credit)</w:t>
      </w:r>
    </w:p>
    <w:p w14:paraId="6F11AF31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ADENRELE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2010</w:t>
      </w:r>
    </w:p>
    <w:p w14:paraId="147AEF21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African Examination council (GCE)</w:t>
      </w:r>
    </w:p>
    <w:p w14:paraId="4B347012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35BC4D63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CERTIFICATION</w:t>
      </w:r>
    </w:p>
    <w:p w14:paraId="13F1A98E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NYSC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April 2018 – March 2019</w:t>
      </w:r>
    </w:p>
    <w:p w14:paraId="39027737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in Desktop publishing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2010</w:t>
      </w:r>
    </w:p>
    <w:p w14:paraId="2EA44F86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</w:p>
    <w:p w14:paraId="708B99A6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Banking operations (FITC)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2019</w:t>
      </w:r>
    </w:p>
    <w:p w14:paraId="36926A92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Six Sigma foundations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proofErr w:type="gramEnd"/>
      <w:r>
        <w:rPr>
          <w:rFonts w:ascii="Times New Roman" w:hAnsi="Times New Roman" w:cs="Times New Roman"/>
        </w:rPr>
        <w:t xml:space="preserve"> Learning January 2021)</w:t>
      </w:r>
    </w:p>
    <w:p w14:paraId="2A0F20DB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Persuasive selling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August 2021)</w:t>
      </w:r>
    </w:p>
    <w:p w14:paraId="216C45C8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 listening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May 2021)</w:t>
      </w:r>
    </w:p>
    <w:p w14:paraId="51BDC36D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Communicating with Empathy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April 2021)</w:t>
      </w:r>
    </w:p>
    <w:p w14:paraId="77FF0828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work smarter not harder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January 2022)</w:t>
      </w:r>
    </w:p>
    <w:p w14:paraId="0DE8E563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and troubleshooting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January 2022)</w:t>
      </w:r>
    </w:p>
    <w:p w14:paraId="3AB4CE5F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Six morning habits of high performers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January 2022)</w:t>
      </w:r>
    </w:p>
    <w:p w14:paraId="455DF052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Proritizing</w:t>
      </w:r>
      <w:proofErr w:type="spellEnd"/>
      <w:r>
        <w:rPr>
          <w:rFonts w:ascii="Times New Roman" w:hAnsi="Times New Roman" w:cs="Times New Roman"/>
        </w:rPr>
        <w:t xml:space="preserve"> at work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January 2022)</w:t>
      </w:r>
    </w:p>
    <w:p w14:paraId="3FD96383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techniques (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May 2021)</w:t>
      </w:r>
    </w:p>
    <w:p w14:paraId="11CB7DBF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with impact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proofErr w:type="gramEnd"/>
      <w:r>
        <w:rPr>
          <w:rFonts w:ascii="Times New Roman" w:hAnsi="Times New Roman" w:cs="Times New Roman"/>
        </w:rPr>
        <w:t xml:space="preserve"> Learning January 2021)</w:t>
      </w:r>
    </w:p>
    <w:p w14:paraId="46A3C41B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Transformation Foundation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proofErr w:type="gramEnd"/>
      <w:r>
        <w:rPr>
          <w:rFonts w:ascii="Times New Roman" w:hAnsi="Times New Roman" w:cs="Times New Roman"/>
        </w:rPr>
        <w:t xml:space="preserve"> Learning </w:t>
      </w:r>
      <w:proofErr w:type="spellStart"/>
      <w:r>
        <w:rPr>
          <w:rFonts w:ascii="Times New Roman" w:hAnsi="Times New Roman" w:cs="Times New Roman"/>
        </w:rPr>
        <w:t>Septenmber</w:t>
      </w:r>
      <w:proofErr w:type="spellEnd"/>
      <w:r>
        <w:rPr>
          <w:rFonts w:ascii="Times New Roman" w:hAnsi="Times New Roman" w:cs="Times New Roman"/>
        </w:rPr>
        <w:t xml:space="preserve"> 2023)</w:t>
      </w:r>
    </w:p>
    <w:p w14:paraId="13A710BC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Learning </w:t>
      </w:r>
      <w:proofErr w:type="gramStart"/>
      <w:r>
        <w:rPr>
          <w:rFonts w:ascii="Times New Roman" w:hAnsi="Times New Roman" w:cs="Times New Roman"/>
        </w:rPr>
        <w:t>ITIL(</w:t>
      </w:r>
      <w:proofErr w:type="gramEnd"/>
      <w:r>
        <w:rPr>
          <w:rFonts w:ascii="Times New Roman" w:hAnsi="Times New Roman" w:cs="Times New Roman"/>
        </w:rPr>
        <w:t xml:space="preserve">2019) (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Learning January 2023)</w:t>
      </w:r>
    </w:p>
    <w:p w14:paraId="0B39B65F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 profile--</w:t>
      </w:r>
      <w:r w:rsidRPr="008E7760">
        <w:rPr>
          <w:rFonts w:ascii="Times New Roman" w:hAnsi="Times New Roman" w:cs="Times New Roman"/>
        </w:rPr>
        <w:t>https://www.linkedin.com/in/oluwole-moses-902440117/</w:t>
      </w:r>
    </w:p>
    <w:p w14:paraId="40160539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27D323B7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6A0DEC4F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332F81D2" w14:textId="77777777" w:rsidR="00E74A45" w:rsidRDefault="00E74A45" w:rsidP="00E74A45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0941714" w14:textId="77777777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REFREES</w:t>
      </w:r>
    </w:p>
    <w:p w14:paraId="1A5ECD76" w14:textId="1D142F6B" w:rsidR="00E74A45" w:rsidRDefault="00E74A45" w:rsidP="00E74A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 request.</w:t>
      </w:r>
    </w:p>
    <w:p w14:paraId="41FCEAC7" w14:textId="77777777" w:rsidR="00E74A45" w:rsidRDefault="00E74A45" w:rsidP="00E74A45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2F8E8327" w14:textId="77777777" w:rsidR="007117F4" w:rsidRDefault="007117F4"/>
    <w:sectPr w:rsidR="007117F4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7B600" w14:textId="77777777" w:rsidR="000238CA" w:rsidRDefault="002837F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E1F03FD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4D14913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F8348A02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45"/>
    <w:rsid w:val="000B517B"/>
    <w:rsid w:val="00160F17"/>
    <w:rsid w:val="002837FB"/>
    <w:rsid w:val="004D6A78"/>
    <w:rsid w:val="006B696D"/>
    <w:rsid w:val="007117F4"/>
    <w:rsid w:val="00753505"/>
    <w:rsid w:val="00CF6F6D"/>
    <w:rsid w:val="00E7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1A9C"/>
  <w15:chartTrackingRefBased/>
  <w15:docId w15:val="{1703783B-AA48-468D-BDA4-7297B104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45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7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45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Oluwole, Idowu</dc:creator>
  <cp:keywords/>
  <dc:description/>
  <cp:lastModifiedBy>Oluwole, Idowu</cp:lastModifiedBy>
  <cp:revision>2</cp:revision>
  <dcterms:created xsi:type="dcterms:W3CDTF">2024-06-08T18:00:00Z</dcterms:created>
  <dcterms:modified xsi:type="dcterms:W3CDTF">2024-06-08T18:00:00Z</dcterms:modified>
</cp:coreProperties>
</file>